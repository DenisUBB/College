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55" w:rsidRDefault="00FE0055" w:rsidP="00FE0055">
      <w:pPr>
        <w:pStyle w:val="Standard"/>
        <w:rPr>
          <w:rFonts w:asciiTheme="majorHAnsi" w:hAnsiTheme="majorHAnsi"/>
          <w:b/>
          <w:color w:val="044D6E" w:themeColor="text2" w:themeShade="80"/>
        </w:rPr>
      </w:pPr>
      <w:r w:rsidRPr="00FE0055">
        <w:rPr>
          <w:rFonts w:asciiTheme="majorHAnsi" w:hAnsiTheme="majorHAnsi"/>
          <w:b/>
          <w:color w:val="044D6E" w:themeColor="text2" w:themeShade="80"/>
        </w:rPr>
        <w:t>Data:          07-Dec-16</w:t>
      </w:r>
      <w:r w:rsidRPr="00FE0055">
        <w:rPr>
          <w:rFonts w:asciiTheme="majorHAnsi" w:hAnsiTheme="majorHAnsi"/>
          <w:b/>
          <w:color w:val="044D6E" w:themeColor="text2" w:themeShade="80"/>
        </w:rPr>
        <w:tab/>
      </w:r>
      <w:r w:rsidRPr="00FE0055">
        <w:rPr>
          <w:rFonts w:asciiTheme="majorHAnsi" w:hAnsiTheme="majorHAnsi"/>
          <w:b/>
          <w:color w:val="044D6E" w:themeColor="text2" w:themeShade="80"/>
        </w:rPr>
        <w:tab/>
      </w:r>
      <w:r w:rsidRPr="00FE0055">
        <w:rPr>
          <w:rFonts w:asciiTheme="majorHAnsi" w:hAnsiTheme="majorHAnsi"/>
          <w:b/>
          <w:color w:val="044D6E" w:themeColor="text2" w:themeShade="80"/>
        </w:rPr>
        <w:tab/>
      </w:r>
      <w:r w:rsidRPr="00FE0055">
        <w:rPr>
          <w:rFonts w:asciiTheme="majorHAnsi" w:hAnsiTheme="majorHAnsi"/>
          <w:b/>
          <w:color w:val="044D6E" w:themeColor="text2" w:themeShade="80"/>
        </w:rPr>
        <w:tab/>
      </w:r>
      <w:r w:rsidRPr="00FE0055">
        <w:rPr>
          <w:rFonts w:asciiTheme="majorHAnsi" w:hAnsiTheme="majorHAnsi"/>
          <w:b/>
          <w:color w:val="044D6E" w:themeColor="text2" w:themeShade="80"/>
        </w:rPr>
        <w:tab/>
      </w:r>
      <w:r w:rsidRPr="00FE0055">
        <w:rPr>
          <w:rFonts w:asciiTheme="majorHAnsi" w:hAnsiTheme="majorHAnsi"/>
          <w:b/>
          <w:color w:val="044D6E" w:themeColor="text2" w:themeShade="80"/>
        </w:rPr>
        <w:tab/>
      </w:r>
      <w:r w:rsidRPr="00FE0055">
        <w:rPr>
          <w:rFonts w:asciiTheme="majorHAnsi" w:hAnsiTheme="majorHAnsi"/>
          <w:b/>
          <w:color w:val="044D6E" w:themeColor="text2" w:themeShade="80"/>
        </w:rPr>
        <w:tab/>
        <w:t xml:space="preserve">Name: </w:t>
      </w:r>
      <w:proofErr w:type="spellStart"/>
      <w:r w:rsidRPr="00FE0055">
        <w:rPr>
          <w:rFonts w:asciiTheme="majorHAnsi" w:hAnsiTheme="majorHAnsi"/>
          <w:b/>
          <w:color w:val="044D6E" w:themeColor="text2" w:themeShade="80"/>
        </w:rPr>
        <w:t>Vieriu</w:t>
      </w:r>
      <w:proofErr w:type="spellEnd"/>
      <w:r w:rsidRPr="00FE0055">
        <w:rPr>
          <w:rFonts w:asciiTheme="majorHAnsi" w:hAnsiTheme="majorHAnsi"/>
          <w:b/>
          <w:color w:val="044D6E" w:themeColor="text2" w:themeShade="80"/>
        </w:rPr>
        <w:t xml:space="preserve"> Denis-Gabriel</w:t>
      </w:r>
    </w:p>
    <w:p w:rsidR="00630FD9" w:rsidRPr="00FE0055" w:rsidRDefault="00630FD9" w:rsidP="00FE0055">
      <w:pPr>
        <w:pStyle w:val="Standard"/>
        <w:rPr>
          <w:rFonts w:asciiTheme="majorHAnsi" w:hAnsiTheme="majorHAnsi"/>
          <w:b/>
          <w:color w:val="044D6E" w:themeColor="text2" w:themeShade="80"/>
        </w:rPr>
      </w:pPr>
      <w:r>
        <w:rPr>
          <w:rFonts w:asciiTheme="majorHAnsi" w:hAnsiTheme="majorHAnsi"/>
          <w:b/>
          <w:color w:val="044D6E" w:themeColor="text2" w:themeShade="80"/>
        </w:rPr>
        <w:t>Group:       915</w:t>
      </w:r>
    </w:p>
    <w:p w:rsidR="00FE0055" w:rsidRPr="00FE0055" w:rsidRDefault="00FE0055" w:rsidP="004E1AED">
      <w:pPr>
        <w:pStyle w:val="Title"/>
      </w:pPr>
    </w:p>
    <w:p w:rsidR="00FE0055" w:rsidRDefault="00FE0055" w:rsidP="004E1AED">
      <w:pPr>
        <w:pStyle w:val="Title"/>
      </w:pPr>
      <w:r>
        <w:t>Computational logic</w:t>
      </w:r>
    </w:p>
    <w:p w:rsidR="00FE0055" w:rsidRDefault="00FE0055" w:rsidP="004E1AED">
      <w:pPr>
        <w:pStyle w:val="Title"/>
        <w:rPr>
          <w:sz w:val="32"/>
          <w:szCs w:val="32"/>
        </w:rPr>
      </w:pPr>
      <w:r w:rsidRPr="00FE0055">
        <w:rPr>
          <w:sz w:val="32"/>
          <w:szCs w:val="32"/>
        </w:rPr>
        <w:t>Optional homework – implementation operations + conversions</w:t>
      </w:r>
    </w:p>
    <w:p w:rsidR="00FE0055" w:rsidRPr="00FE0055" w:rsidRDefault="00FE0055" w:rsidP="004E1AED">
      <w:pPr>
        <w:pStyle w:val="Title"/>
        <w:rPr>
          <w:sz w:val="32"/>
          <w:szCs w:val="32"/>
        </w:rPr>
      </w:pPr>
    </w:p>
    <w:p w:rsidR="00194DF6" w:rsidRDefault="00282143">
      <w:pPr>
        <w:pStyle w:val="Heading1"/>
      </w:pPr>
      <w:r>
        <w:t>S</w:t>
      </w:r>
      <w:r w:rsidR="00630FD9">
        <w:t>ubalgorithm’s diagram</w:t>
      </w:r>
    </w:p>
    <w:p w:rsidR="00630FD9" w:rsidRDefault="00FE0055" w:rsidP="00FE0055">
      <w:r>
        <w:rPr>
          <w:noProof/>
          <w:lang w:eastAsia="en-US"/>
        </w:rPr>
        <w:drawing>
          <wp:inline distT="0" distB="0" distL="0" distR="0" wp14:anchorId="5945C282" wp14:editId="6443CBEB">
            <wp:extent cx="5389418" cy="2895600"/>
            <wp:effectExtent l="57150" t="0" r="7810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0FD9" w:rsidRPr="00630FD9" w:rsidRDefault="0012462E" w:rsidP="00FE0055">
      <w:pPr>
        <w:rPr>
          <w:sz w:val="32"/>
          <w:szCs w:val="32"/>
        </w:rPr>
      </w:pPr>
      <w:r w:rsidRPr="00630FD9"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B778C" wp14:editId="38660309">
                <wp:simplePos x="0" y="0"/>
                <wp:positionH relativeFrom="margin">
                  <wp:posOffset>4093845</wp:posOffset>
                </wp:positionH>
                <wp:positionV relativeFrom="paragraph">
                  <wp:posOffset>265218</wp:posOffset>
                </wp:positionV>
                <wp:extent cx="2251364" cy="3006436"/>
                <wp:effectExtent l="0" t="0" r="158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364" cy="300643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addition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substraction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division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multiplication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mul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substitutionMethod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successiveDivision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convertFromBaseToAnother</w:t>
                            </w: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462E" w:rsidRPr="00630FD9" w:rsidRDefault="0012462E" w:rsidP="0012462E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B778C" id="Rectangle 12" o:spid="_x0000_s1026" style="position:absolute;margin-left:322.35pt;margin-top:20.9pt;width:177.25pt;height:2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" fillcolor="#ffc000 [3204]" strokecolor="white [3201]" strokeweight="2pt">
                <v:textbox>
                  <w:txbxContent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addition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substraction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division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multiplication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mul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substitutionMethod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successiveDivision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convertFromBaseToAnother</w:t>
                      </w: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2462E" w:rsidRPr="00630FD9" w:rsidRDefault="0012462E" w:rsidP="0012462E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………………………….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FD9" w:rsidRPr="00630FD9"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68FED" wp14:editId="04BC5908">
                <wp:simplePos x="0" y="0"/>
                <wp:positionH relativeFrom="margin">
                  <wp:align>left</wp:align>
                </wp:positionH>
                <wp:positionV relativeFrom="paragraph">
                  <wp:posOffset>271666</wp:posOffset>
                </wp:positionV>
                <wp:extent cx="2119745" cy="3006436"/>
                <wp:effectExtent l="0" t="0" r="139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5" cy="300643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addition(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substraction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division(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multiplication(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mul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substitutionMethod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successiveDivision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convertFromBaseToAnother</w:t>
                            </w:r>
                            <w:proofErr w:type="spell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0FD9"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0FD9" w:rsidRPr="00630FD9" w:rsidRDefault="00630FD9" w:rsidP="00630FD9">
                            <w:pP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C2C2C" w:themeColor="text1"/>
                                <w:sz w:val="24"/>
                                <w:szCs w:val="24"/>
                              </w:rPr>
                              <w:t>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8FED" id="Rectangle 7" o:spid="_x0000_s1027" style="position:absolute;margin-left:0;margin-top:21.4pt;width:166.9pt;height:23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" fillcolor="#ffc000 [3204]" strokecolor="white [3201]" strokeweight="2pt">
                <v:textbox>
                  <w:txbxContent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addition(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substraction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division(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multiplication(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mul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substitutionMethod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successiveDivision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convertFromBaseToAnother</w:t>
                      </w:r>
                      <w:proofErr w:type="spell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0FD9"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)</w:t>
                      </w:r>
                    </w:p>
                    <w:p w:rsidR="00630FD9" w:rsidRPr="00630FD9" w:rsidRDefault="00630FD9" w:rsidP="00630FD9">
                      <w:pP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2C2C2C" w:themeColor="text1"/>
                          <w:sz w:val="24"/>
                          <w:szCs w:val="24"/>
                        </w:rPr>
                        <w:t>………………………….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FD9" w:rsidRPr="00630FD9">
        <w:rPr>
          <w:rFonts w:asciiTheme="majorHAnsi" w:hAnsiTheme="majorHAnsi"/>
          <w:b/>
          <w:color w:val="2C2C2C" w:themeColor="text1"/>
          <w:sz w:val="32"/>
          <w:szCs w:val="32"/>
        </w:rPr>
        <w:t>Contr</w:t>
      </w:r>
      <w:r>
        <w:rPr>
          <w:rFonts w:asciiTheme="majorHAnsi" w:hAnsiTheme="majorHAnsi"/>
          <w:b/>
          <w:color w:val="2C2C2C" w:themeColor="text1"/>
          <w:sz w:val="32"/>
          <w:szCs w:val="32"/>
        </w:rPr>
        <w:t xml:space="preserve">oller </w:t>
      </w:r>
      <w:proofErr w:type="gramStart"/>
      <w:r>
        <w:rPr>
          <w:rFonts w:asciiTheme="majorHAnsi" w:hAnsiTheme="majorHAnsi"/>
          <w:b/>
          <w:color w:val="2C2C2C" w:themeColor="text1"/>
          <w:sz w:val="32"/>
          <w:szCs w:val="32"/>
        </w:rPr>
        <w:t>module :</w:t>
      </w:r>
      <w:proofErr w:type="gramEnd"/>
      <w:r>
        <w:rPr>
          <w:rFonts w:asciiTheme="majorHAnsi" w:hAnsiTheme="majorHAnsi"/>
          <w:b/>
          <w:color w:val="2C2C2C" w:themeColor="text1"/>
          <w:sz w:val="32"/>
          <w:szCs w:val="32"/>
        </w:rPr>
        <w:tab/>
      </w:r>
      <w:r>
        <w:rPr>
          <w:rFonts w:asciiTheme="majorHAnsi" w:hAnsiTheme="majorHAnsi"/>
          <w:b/>
          <w:color w:val="2C2C2C" w:themeColor="text1"/>
          <w:sz w:val="32"/>
          <w:szCs w:val="32"/>
        </w:rPr>
        <w:tab/>
      </w:r>
      <w:r>
        <w:rPr>
          <w:rFonts w:asciiTheme="majorHAnsi" w:hAnsiTheme="majorHAnsi"/>
          <w:b/>
          <w:color w:val="2C2C2C" w:themeColor="text1"/>
          <w:sz w:val="32"/>
          <w:szCs w:val="32"/>
        </w:rPr>
        <w:tab/>
      </w:r>
      <w:r>
        <w:rPr>
          <w:rFonts w:asciiTheme="majorHAnsi" w:hAnsiTheme="majorHAnsi"/>
          <w:b/>
          <w:color w:val="2C2C2C" w:themeColor="text1"/>
          <w:sz w:val="32"/>
          <w:szCs w:val="32"/>
        </w:rPr>
        <w:tab/>
      </w:r>
      <w:r>
        <w:rPr>
          <w:rFonts w:asciiTheme="majorHAnsi" w:hAnsiTheme="majorHAnsi"/>
          <w:b/>
          <w:color w:val="2C2C2C" w:themeColor="text1"/>
          <w:sz w:val="32"/>
          <w:szCs w:val="32"/>
        </w:rPr>
        <w:tab/>
      </w:r>
      <w:r>
        <w:rPr>
          <w:rFonts w:asciiTheme="majorHAnsi" w:hAnsiTheme="majorHAnsi"/>
          <w:b/>
          <w:color w:val="2C2C2C" w:themeColor="text1"/>
          <w:sz w:val="32"/>
          <w:szCs w:val="32"/>
        </w:rPr>
        <w:tab/>
        <w:t>UI module:</w:t>
      </w:r>
    </w:p>
    <w:p w:rsidR="00630FD9" w:rsidRDefault="0012462E" w:rsidP="00FE0055">
      <w:r>
        <w:t>/?</w:t>
      </w:r>
    </w:p>
    <w:p w:rsidR="00630FD9" w:rsidRDefault="00630FD9" w:rsidP="00FE0055"/>
    <w:p w:rsidR="00630FD9" w:rsidRDefault="00630FD9" w:rsidP="00FE0055"/>
    <w:p w:rsidR="00FE0055" w:rsidRDefault="00FE0055" w:rsidP="00FE0055">
      <w:pPr>
        <w:jc w:val="both"/>
        <w:rPr>
          <w:b/>
          <w:bCs/>
          <w:color w:val="000000"/>
          <w:lang w:val="en-GB"/>
        </w:rPr>
      </w:pPr>
    </w:p>
    <w:p w:rsidR="00FE0055" w:rsidRDefault="00FE0055" w:rsidP="00FE0055"/>
    <w:p w:rsidR="00630FD9" w:rsidRDefault="00630FD9" w:rsidP="00FE0055"/>
    <w:p w:rsidR="00630FD9" w:rsidRDefault="00630FD9" w:rsidP="00FE0055"/>
    <w:p w:rsidR="00630FD9" w:rsidRDefault="00630FD9" w:rsidP="00630FD9">
      <w:pPr>
        <w:pStyle w:val="Heading1"/>
      </w:pPr>
      <w:r>
        <w:lastRenderedPageBreak/>
        <w:t>Problem statment</w:t>
      </w:r>
    </w:p>
    <w:p w:rsidR="00E11195" w:rsidRPr="00112DBD" w:rsidRDefault="00E11195" w:rsidP="00E11195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112DBD">
        <w:rPr>
          <w:b/>
          <w:sz w:val="28"/>
          <w:szCs w:val="28"/>
          <w:lang w:val="en-GB"/>
        </w:rPr>
        <w:t xml:space="preserve">The application must implement algorithms for: </w:t>
      </w:r>
    </w:p>
    <w:p w:rsidR="00E11195" w:rsidRPr="00112DBD" w:rsidRDefault="00E11195" w:rsidP="00E11195">
      <w:pPr>
        <w:numPr>
          <w:ilvl w:val="1"/>
          <w:numId w:val="19"/>
        </w:numPr>
        <w:spacing w:before="0" w:after="0" w:line="360" w:lineRule="auto"/>
        <w:jc w:val="both"/>
        <w:rPr>
          <w:sz w:val="26"/>
          <w:szCs w:val="26"/>
          <w:lang w:val="en-GB"/>
        </w:rPr>
      </w:pPr>
      <w:r w:rsidRPr="00112DBD">
        <w:rPr>
          <w:sz w:val="26"/>
          <w:szCs w:val="26"/>
          <w:u w:val="single"/>
          <w:lang w:val="en-GB"/>
        </w:rPr>
        <w:t>arithmetic operations</w:t>
      </w:r>
      <w:r w:rsidRPr="00112DBD">
        <w:rPr>
          <w:sz w:val="26"/>
          <w:szCs w:val="26"/>
          <w:lang w:val="en-GB"/>
        </w:rPr>
        <w:t>: addition, subtraction, multiplication and division by one digit, in a base p</w:t>
      </w:r>
      <w:r w:rsidRPr="00112DBD">
        <w:rPr>
          <w:sz w:val="26"/>
          <w:szCs w:val="26"/>
          <w:lang w:val="en-GB"/>
        </w:rPr>
        <w:sym w:font="Symbol" w:char="F0CE"/>
      </w:r>
      <w:r w:rsidRPr="00112DBD">
        <w:rPr>
          <w:sz w:val="26"/>
          <w:szCs w:val="26"/>
          <w:lang w:val="en-GB"/>
        </w:rPr>
        <w:t>{2,3,...,9,10,16}</w:t>
      </w:r>
    </w:p>
    <w:p w:rsidR="00E11195" w:rsidRPr="00112DBD" w:rsidRDefault="00E11195" w:rsidP="00E11195">
      <w:pPr>
        <w:numPr>
          <w:ilvl w:val="1"/>
          <w:numId w:val="19"/>
        </w:numPr>
        <w:spacing w:before="0" w:after="0" w:line="360" w:lineRule="auto"/>
        <w:jc w:val="both"/>
        <w:rPr>
          <w:sz w:val="26"/>
          <w:szCs w:val="26"/>
          <w:lang w:val="en-GB"/>
        </w:rPr>
      </w:pPr>
      <w:r w:rsidRPr="00112DBD">
        <w:rPr>
          <w:sz w:val="26"/>
          <w:szCs w:val="26"/>
          <w:u w:val="single"/>
          <w:lang w:val="en-GB"/>
        </w:rPr>
        <w:t>conversions</w:t>
      </w:r>
      <w:r w:rsidRPr="00112DBD">
        <w:rPr>
          <w:sz w:val="26"/>
          <w:szCs w:val="26"/>
          <w:lang w:val="en-GB"/>
        </w:rPr>
        <w:t xml:space="preserve"> of natural numbers between two bases </w:t>
      </w:r>
      <w:proofErr w:type="spellStart"/>
      <w:r w:rsidRPr="00112DBD">
        <w:rPr>
          <w:sz w:val="26"/>
          <w:szCs w:val="26"/>
          <w:lang w:val="en-GB"/>
        </w:rPr>
        <w:t>p,q</w:t>
      </w:r>
      <w:proofErr w:type="spellEnd"/>
      <w:r w:rsidRPr="00112DBD">
        <w:rPr>
          <w:sz w:val="26"/>
          <w:szCs w:val="26"/>
          <w:lang w:val="en-GB"/>
        </w:rPr>
        <w:sym w:font="Symbol" w:char="F0CE"/>
      </w:r>
      <w:r w:rsidRPr="00112DBD">
        <w:rPr>
          <w:sz w:val="26"/>
          <w:szCs w:val="26"/>
          <w:lang w:val="en-GB"/>
        </w:rPr>
        <w:t xml:space="preserve">{2,3,...,9,10,16} using the substitution method or successive divisions and rapid conversions between two bases </w:t>
      </w:r>
      <w:proofErr w:type="spellStart"/>
      <w:r w:rsidRPr="00112DBD">
        <w:rPr>
          <w:sz w:val="26"/>
          <w:szCs w:val="26"/>
          <w:lang w:val="en-GB"/>
        </w:rPr>
        <w:t>p,q</w:t>
      </w:r>
      <w:proofErr w:type="spellEnd"/>
      <w:r w:rsidRPr="00112DBD">
        <w:rPr>
          <w:sz w:val="26"/>
          <w:szCs w:val="26"/>
          <w:lang w:val="en-GB"/>
        </w:rPr>
        <w:sym w:font="Symbol" w:char="F0CE"/>
      </w:r>
      <w:r w:rsidRPr="00112DBD">
        <w:rPr>
          <w:sz w:val="26"/>
          <w:szCs w:val="26"/>
          <w:lang w:val="en-GB"/>
        </w:rPr>
        <w:t>{2, 4, 8, 16}.</w:t>
      </w:r>
    </w:p>
    <w:p w:rsidR="00E11195" w:rsidRPr="00112DBD" w:rsidRDefault="00E11195" w:rsidP="00E11195">
      <w:pPr>
        <w:spacing w:line="360" w:lineRule="auto"/>
        <w:jc w:val="both"/>
        <w:rPr>
          <w:sz w:val="26"/>
          <w:szCs w:val="26"/>
          <w:lang w:val="en-GB"/>
        </w:rPr>
      </w:pPr>
      <w:proofErr w:type="gramStart"/>
      <w:r w:rsidRPr="00112DBD">
        <w:rPr>
          <w:sz w:val="26"/>
          <w:szCs w:val="26"/>
          <w:lang w:val="en-GB"/>
        </w:rPr>
        <w:t>and  must</w:t>
      </w:r>
      <w:proofErr w:type="gramEnd"/>
      <w:r w:rsidRPr="00112DBD">
        <w:rPr>
          <w:sz w:val="26"/>
          <w:szCs w:val="26"/>
          <w:lang w:val="en-GB"/>
        </w:rPr>
        <w:t xml:space="preserve"> have a menu such that all operations and conversion methods to be verified separately.</w:t>
      </w:r>
    </w:p>
    <w:p w:rsidR="00E11195" w:rsidRPr="00112DBD" w:rsidRDefault="00E11195" w:rsidP="00E11195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112DBD">
        <w:rPr>
          <w:b/>
          <w:sz w:val="28"/>
          <w:szCs w:val="28"/>
          <w:lang w:val="en-GB"/>
        </w:rPr>
        <w:t xml:space="preserve">The following algorithms </w:t>
      </w:r>
      <w:r w:rsidR="009A17A7">
        <w:rPr>
          <w:b/>
          <w:sz w:val="28"/>
          <w:szCs w:val="28"/>
          <w:lang w:val="en-GB"/>
        </w:rPr>
        <w:t>are</w:t>
      </w:r>
      <w:r w:rsidRPr="00112DBD">
        <w:rPr>
          <w:b/>
          <w:sz w:val="28"/>
          <w:szCs w:val="28"/>
          <w:lang w:val="en-GB"/>
        </w:rPr>
        <w:t xml:space="preserve"> implemented:</w:t>
      </w:r>
    </w:p>
    <w:p w:rsidR="00E11195" w:rsidRPr="00112DBD" w:rsidRDefault="00E11195" w:rsidP="00E11195">
      <w:pPr>
        <w:spacing w:line="360" w:lineRule="auto"/>
        <w:jc w:val="both"/>
        <w:rPr>
          <w:color w:val="2C2C2C" w:themeColor="text1"/>
          <w:sz w:val="26"/>
          <w:szCs w:val="26"/>
          <w:lang w:val="en-GB"/>
        </w:rPr>
      </w:pPr>
      <w:r>
        <w:rPr>
          <w:color w:val="FF0000"/>
          <w:lang w:val="en-GB"/>
        </w:rPr>
        <w:t xml:space="preserve">               </w:t>
      </w:r>
      <w:r w:rsidRPr="00112DBD">
        <w:rPr>
          <w:color w:val="2C2C2C" w:themeColor="text1"/>
          <w:sz w:val="26"/>
          <w:szCs w:val="26"/>
          <w:lang w:val="en-GB"/>
        </w:rPr>
        <w:t xml:space="preserve">-  algorithm for the method of successive divisions 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algorithm for the substitution method 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algorithm for conversion using 10 as an intermediate base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rapid conversions  between two bases </w:t>
      </w:r>
      <w:proofErr w:type="spellStart"/>
      <w:r w:rsidRPr="00112DBD">
        <w:rPr>
          <w:color w:val="2C2C2C" w:themeColor="text1"/>
          <w:sz w:val="26"/>
          <w:szCs w:val="26"/>
          <w:lang w:val="en-GB"/>
        </w:rPr>
        <w:t>p,q</w:t>
      </w:r>
      <w:proofErr w:type="spellEnd"/>
      <w:r w:rsidRPr="00112DBD">
        <w:rPr>
          <w:color w:val="2C2C2C" w:themeColor="text1"/>
          <w:sz w:val="26"/>
          <w:szCs w:val="26"/>
          <w:lang w:val="en-GB"/>
        </w:rPr>
        <w:sym w:font="Symbol" w:char="F0CE"/>
      </w:r>
      <w:r w:rsidRPr="00112DBD">
        <w:rPr>
          <w:color w:val="2C2C2C" w:themeColor="text1"/>
          <w:sz w:val="26"/>
          <w:szCs w:val="26"/>
          <w:lang w:val="en-GB"/>
        </w:rPr>
        <w:t>{2, 4, 8, 16}.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 addition of two numbers in a base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subtraction of two numbers in a base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multiplication of a number by a digit in a base</w:t>
      </w:r>
    </w:p>
    <w:p w:rsidR="00E11195" w:rsidRPr="00112DBD" w:rsidRDefault="00E11195" w:rsidP="00E11195">
      <w:pPr>
        <w:spacing w:line="360" w:lineRule="auto"/>
        <w:ind w:left="1080" w:hanging="480"/>
        <w:jc w:val="both"/>
        <w:rPr>
          <w:color w:val="2C2C2C" w:themeColor="text1"/>
          <w:sz w:val="26"/>
          <w:szCs w:val="26"/>
          <w:lang w:val="en-GB"/>
        </w:rPr>
      </w:pPr>
      <w:r w:rsidRPr="00112DBD">
        <w:rPr>
          <w:color w:val="2C2C2C" w:themeColor="text1"/>
          <w:sz w:val="26"/>
          <w:szCs w:val="26"/>
          <w:lang w:val="en-GB"/>
        </w:rPr>
        <w:t xml:space="preserve"> - division of a number by a digit in a base</w:t>
      </w:r>
    </w:p>
    <w:p w:rsidR="00E11195" w:rsidRPr="00C7208A" w:rsidRDefault="00E11195" w:rsidP="00E11195">
      <w:pPr>
        <w:spacing w:line="360" w:lineRule="auto"/>
        <w:jc w:val="both"/>
        <w:rPr>
          <w:lang w:val="en-GB"/>
        </w:rPr>
      </w:pPr>
    </w:p>
    <w:p w:rsidR="00630FD9" w:rsidRDefault="00630FD9" w:rsidP="00FE0055"/>
    <w:p w:rsidR="00E11195" w:rsidRDefault="00E11195" w:rsidP="00FE0055"/>
    <w:p w:rsidR="00E11195" w:rsidRDefault="00E11195" w:rsidP="00FE0055"/>
    <w:p w:rsidR="00E11195" w:rsidRDefault="00E11195" w:rsidP="00E11195">
      <w:pPr>
        <w:pStyle w:val="Heading1"/>
        <w:tabs>
          <w:tab w:val="left" w:pos="3065"/>
        </w:tabs>
      </w:pPr>
      <w:r>
        <w:lastRenderedPageBreak/>
        <w:t>Used data type specifications</w:t>
      </w:r>
    </w:p>
    <w:p w:rsidR="00E11195" w:rsidRDefault="00E11195" w:rsidP="00E11195">
      <w:r>
        <w:t xml:space="preserve">The </w:t>
      </w:r>
      <w:r w:rsidRPr="009A17A7">
        <w:rPr>
          <w:b/>
        </w:rPr>
        <w:t>language</w:t>
      </w:r>
      <w:r>
        <w:t xml:space="preserve"> used for</w:t>
      </w:r>
      <w:r w:rsidR="009A17A7">
        <w:t xml:space="preserve"> solving the problem: </w:t>
      </w:r>
      <w:r w:rsidR="009A17A7" w:rsidRPr="009A17A7">
        <w:rPr>
          <w:b/>
        </w:rPr>
        <w:t>python</w:t>
      </w:r>
      <w:r w:rsidR="009A17A7">
        <w:t xml:space="preserve"> (3.6)</w:t>
      </w:r>
    </w:p>
    <w:p w:rsidR="00E11195" w:rsidRDefault="00E11195" w:rsidP="00E11195">
      <w:r w:rsidRPr="009A17A7">
        <w:rPr>
          <w:b/>
        </w:rPr>
        <w:t>IDLE</w:t>
      </w:r>
      <w:r>
        <w:t xml:space="preserve"> used: </w:t>
      </w:r>
      <w:r w:rsidRPr="009A17A7">
        <w:rPr>
          <w:b/>
        </w:rPr>
        <w:t>eclipse</w:t>
      </w:r>
      <w:r>
        <w:t xml:space="preserve"> with </w:t>
      </w:r>
      <w:proofErr w:type="spellStart"/>
      <w:r w:rsidRPr="009A17A7">
        <w:rPr>
          <w:b/>
        </w:rPr>
        <w:t>pydev</w:t>
      </w:r>
      <w:proofErr w:type="spellEnd"/>
    </w:p>
    <w:p w:rsidR="00E11195" w:rsidRDefault="00E11195" w:rsidP="00E11195"/>
    <w:p w:rsidR="00E11195" w:rsidRDefault="00E11195" w:rsidP="00E11195">
      <w:pPr>
        <w:rPr>
          <w:b/>
        </w:rPr>
      </w:pPr>
      <w:r w:rsidRPr="00E11195">
        <w:rPr>
          <w:b/>
        </w:rPr>
        <w:t>Data types used:</w:t>
      </w:r>
      <w:r>
        <w:rPr>
          <w:b/>
        </w:rPr>
        <w:t xml:space="preserve"> </w:t>
      </w:r>
    </w:p>
    <w:p w:rsidR="00E11195" w:rsidRPr="0012462E" w:rsidRDefault="00E11195" w:rsidP="0012462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12462E">
        <w:rPr>
          <w:b/>
          <w:sz w:val="24"/>
          <w:szCs w:val="24"/>
        </w:rPr>
        <w:t>list</w:t>
      </w:r>
    </w:p>
    <w:p w:rsidR="00E11195" w:rsidRDefault="00E11195" w:rsidP="00E11195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40983" wp14:editId="795DB004">
                <wp:simplePos x="0" y="0"/>
                <wp:positionH relativeFrom="column">
                  <wp:posOffset>512618</wp:posOffset>
                </wp:positionH>
                <wp:positionV relativeFrom="paragraph">
                  <wp:posOffset>1239289</wp:posOffset>
                </wp:positionV>
                <wp:extent cx="755073" cy="173182"/>
                <wp:effectExtent l="133350" t="133350" r="140335" b="132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17318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0C85E" id="Rectangle 9" o:spid="_x0000_s1026" style="position:absolute;margin-left:40.35pt;margin-top:97.6pt;width:59.45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" filled="f" strokecolor="#f56617 [3209]" strokeweight="2.25pt">
                <v:stroke joinstyle="round"/>
              </v: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A3689F5" wp14:editId="39574343">
            <wp:extent cx="5090601" cy="3093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0939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11195" w:rsidRDefault="00E11195" w:rsidP="00E11195">
      <w:pPr>
        <w:ind w:left="720"/>
      </w:pPr>
    </w:p>
    <w:p w:rsidR="0012462E" w:rsidRDefault="00E11195" w:rsidP="0012462E">
      <w:pPr>
        <w:ind w:left="720"/>
      </w:pPr>
      <w:proofErr w:type="spellStart"/>
      <w:r w:rsidRPr="0012462E">
        <w:rPr>
          <w:b/>
        </w:rPr>
        <w:t>new</w:t>
      </w:r>
      <w:r w:rsidR="0012462E" w:rsidRPr="0012462E">
        <w:rPr>
          <w:b/>
        </w:rPr>
        <w:t>Nr</w:t>
      </w:r>
      <w:proofErr w:type="spellEnd"/>
      <w:r w:rsidR="0012462E">
        <w:t xml:space="preserve"> is initialized</w:t>
      </w:r>
      <w:r w:rsidR="0015457E">
        <w:t xml:space="preserve"> with an empty list in which we wi</w:t>
      </w:r>
      <w:r w:rsidR="0012462E">
        <w:t>ll remember characters</w:t>
      </w:r>
    </w:p>
    <w:p w:rsidR="0012462E" w:rsidRDefault="0012462E" w:rsidP="0012462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spellStart"/>
      <w:r w:rsidRPr="0012462E">
        <w:rPr>
          <w:b/>
          <w:sz w:val="24"/>
          <w:szCs w:val="24"/>
        </w:rPr>
        <w:t>int</w:t>
      </w:r>
      <w:proofErr w:type="spellEnd"/>
    </w:p>
    <w:p w:rsidR="0012462E" w:rsidRPr="0012462E" w:rsidRDefault="0012462E" w:rsidP="0012462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(to transform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</w:t>
      </w:r>
    </w:p>
    <w:p w:rsidR="0012462E" w:rsidRDefault="0012462E" w:rsidP="0012462E">
      <w:pPr>
        <w:pStyle w:val="ListParagraph"/>
        <w:ind w:left="990"/>
        <w:rPr>
          <w:b/>
          <w:sz w:val="24"/>
          <w:szCs w:val="24"/>
        </w:rPr>
      </w:pPr>
    </w:p>
    <w:p w:rsidR="0012462E" w:rsidRDefault="00BC7539" w:rsidP="0012462E">
      <w:pPr>
        <w:pStyle w:val="ListParagraph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14FF" wp14:editId="00504DE3">
                <wp:simplePos x="0" y="0"/>
                <wp:positionH relativeFrom="column">
                  <wp:posOffset>2319020</wp:posOffset>
                </wp:positionH>
                <wp:positionV relativeFrom="paragraph">
                  <wp:posOffset>547370</wp:posOffset>
                </wp:positionV>
                <wp:extent cx="736600" cy="397934"/>
                <wp:effectExtent l="0" t="0" r="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539" w:rsidRPr="00BC7539" w:rsidRDefault="00BC7539" w:rsidP="00BC7539">
                            <w:pPr>
                              <w:jc w:val="center"/>
                              <w:rPr>
                                <w:b/>
                                <w:color w:val="C0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539">
                              <w:rPr>
                                <w:b/>
                                <w:color w:val="C0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14FF" id="Rectangle 15" o:spid="_x0000_s1028" style="position:absolute;left:0;text-align:left;margin-left:182.6pt;margin-top:43.1pt;width:58pt;height:3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" filled="f" stroked="f">
                <v:textbox>
                  <w:txbxContent>
                    <w:p w:rsidR="00BC7539" w:rsidRPr="00BC7539" w:rsidRDefault="00BC7539" w:rsidP="00BC7539">
                      <w:pPr>
                        <w:jc w:val="center"/>
                        <w:rPr>
                          <w:b/>
                          <w:color w:val="C0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539">
                        <w:rPr>
                          <w:b/>
                          <w:color w:val="C0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 w:rsidR="0012462E">
        <w:rPr>
          <w:b/>
          <w:noProof/>
          <w:sz w:val="24"/>
          <w:szCs w:val="24"/>
          <w:lang w:eastAsia="en-US"/>
        </w:rPr>
        <w:drawing>
          <wp:inline distT="0" distB="0" distL="0" distR="0" wp14:anchorId="54994515" wp14:editId="16FC1D95">
            <wp:extent cx="2751058" cy="403895"/>
            <wp:effectExtent l="19050" t="0" r="11430" b="148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03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2462E" w:rsidRDefault="00BC7539" w:rsidP="0012462E">
      <w:pPr>
        <w:pStyle w:val="ListParagraph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3056467</wp:posOffset>
                </wp:positionH>
                <wp:positionV relativeFrom="paragraph">
                  <wp:posOffset>11218</wp:posOffset>
                </wp:positionV>
                <wp:extent cx="880533" cy="3810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539" w:rsidRPr="00BC7539" w:rsidRDefault="00BC7539" w:rsidP="00BC753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C7539">
                              <w:rPr>
                                <w:rFonts w:asciiTheme="majorHAnsi" w:hAnsiTheme="majorHAnsi"/>
                                <w:b/>
                                <w:color w:val="FFC000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left:0;text-align:left;margin-left:240.65pt;margin-top:.9pt;width:69.3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" filled="f" stroked="f">
                <v:textbox>
                  <w:txbxContent>
                    <w:p w:rsidR="00BC7539" w:rsidRPr="00BC7539" w:rsidRDefault="00BC7539" w:rsidP="00BC7539">
                      <w:pPr>
                        <w:jc w:val="center"/>
                        <w:rPr>
                          <w:rFonts w:asciiTheme="majorHAnsi" w:hAnsiTheme="majorHAnsi"/>
                          <w:b/>
                          <w:color w:val="FFC000"/>
                          <w:sz w:val="28"/>
                          <w:szCs w:val="28"/>
                        </w:rPr>
                      </w:pPr>
                      <w:r w:rsidRPr="00BC7539">
                        <w:rPr>
                          <w:rFonts w:asciiTheme="majorHAnsi" w:hAnsiTheme="majorHAnsi"/>
                          <w:b/>
                          <w:color w:val="FFC000"/>
                          <w:sz w:val="28"/>
                          <w:szCs w:val="28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</w:p>
    <w:p w:rsidR="0012462E" w:rsidRDefault="00BC7539" w:rsidP="0012462E">
      <w:pPr>
        <w:pStyle w:val="ListParagraph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3191509</wp:posOffset>
                </wp:positionH>
                <wp:positionV relativeFrom="paragraph">
                  <wp:posOffset>137372</wp:posOffset>
                </wp:positionV>
                <wp:extent cx="229023" cy="364067"/>
                <wp:effectExtent l="38100" t="76200" r="57150" b="683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23" cy="36406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reflection blurRad="6350" stA="50000" endA="300" endPos="55500" dist="1016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A8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1.3pt;margin-top:10.8pt;width:18.05pt;height:28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" strokecolor="#ffc000 [3204]" strokeweight="6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2472267</wp:posOffset>
                </wp:positionH>
                <wp:positionV relativeFrom="paragraph">
                  <wp:posOffset>111972</wp:posOffset>
                </wp:positionV>
                <wp:extent cx="110066" cy="457200"/>
                <wp:effectExtent l="95250" t="95250" r="15684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6" cy="4572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153E" id="Straight Arrow Connector 14" o:spid="_x0000_s1026" type="#_x0000_t32" style="position:absolute;margin-left:194.65pt;margin-top:8.8pt;width:8.65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" strokecolor="red" strokeweight="6pt">
                <v:stroke endarrow="block"/>
                <v:shadow on="t" color="black" opacity="26214f" origin="-.5" offset="3pt,0"/>
              </v:shape>
            </w:pict>
          </mc:Fallback>
        </mc:AlternateContent>
      </w:r>
    </w:p>
    <w:p w:rsidR="0012462E" w:rsidRDefault="0012462E" w:rsidP="0012462E">
      <w:pPr>
        <w:pStyle w:val="ListParagraph"/>
        <w:ind w:left="990"/>
        <w:rPr>
          <w:b/>
          <w:sz w:val="24"/>
          <w:szCs w:val="24"/>
        </w:rPr>
      </w:pPr>
    </w:p>
    <w:p w:rsidR="0012462E" w:rsidRDefault="00BC7539" w:rsidP="0012462E">
      <w:pPr>
        <w:pStyle w:val="ListParagraph"/>
        <w:ind w:left="990"/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5D45343" wp14:editId="0D8AFF92">
            <wp:extent cx="2812024" cy="403895"/>
            <wp:effectExtent l="19050" t="0" r="26670" b="148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03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2462E" w:rsidRDefault="0012462E" w:rsidP="0012462E">
      <w:pPr>
        <w:pStyle w:val="ListParagraph"/>
        <w:ind w:left="990"/>
        <w:rPr>
          <w:b/>
          <w:sz w:val="24"/>
          <w:szCs w:val="24"/>
        </w:rPr>
      </w:pPr>
    </w:p>
    <w:p w:rsidR="0012462E" w:rsidRDefault="0012462E" w:rsidP="0012462E">
      <w:pPr>
        <w:pStyle w:val="ListParagraph"/>
        <w:ind w:left="990"/>
        <w:rPr>
          <w:b/>
          <w:sz w:val="24"/>
          <w:szCs w:val="24"/>
        </w:rPr>
      </w:pPr>
    </w:p>
    <w:p w:rsidR="0012462E" w:rsidRDefault="00282143" w:rsidP="0012462E">
      <w:pPr>
        <w:pStyle w:val="Heading1"/>
        <w:tabs>
          <w:tab w:val="left" w:pos="3065"/>
        </w:tabs>
      </w:pPr>
      <w:r>
        <w:t>Data test</w:t>
      </w:r>
      <w:bookmarkStart w:id="0" w:name="_GoBack"/>
      <w:bookmarkEnd w:id="0"/>
    </w:p>
    <w:p w:rsidR="0012462E" w:rsidRDefault="0012462E" w:rsidP="0012462E">
      <w:pPr>
        <w:rPr>
          <w:sz w:val="24"/>
          <w:szCs w:val="24"/>
        </w:rPr>
      </w:pPr>
      <w:r>
        <w:rPr>
          <w:sz w:val="24"/>
          <w:szCs w:val="24"/>
        </w:rPr>
        <w:t>A set of data test is alr</w:t>
      </w:r>
      <w:r w:rsidR="00112DBD">
        <w:rPr>
          <w:sz w:val="24"/>
          <w:szCs w:val="24"/>
        </w:rPr>
        <w:t>eady implemented in the program, in a separated module for easier access to it:</w:t>
      </w:r>
    </w:p>
    <w:p w:rsidR="0012462E" w:rsidRDefault="0012462E" w:rsidP="0012462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570703" cy="35131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131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12DBD" w:rsidRDefault="00112DBD" w:rsidP="0012462E">
      <w:pPr>
        <w:rPr>
          <w:sz w:val="24"/>
          <w:szCs w:val="24"/>
        </w:rPr>
      </w:pPr>
    </w:p>
    <w:p w:rsidR="00BC7539" w:rsidRPr="00112DBD" w:rsidRDefault="00112DBD" w:rsidP="00112DB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12DBD">
        <w:rPr>
          <w:sz w:val="24"/>
          <w:szCs w:val="24"/>
        </w:rPr>
        <w:t xml:space="preserve">Also it has implemented function to run all tests which will be found at </w:t>
      </w:r>
      <w:proofErr w:type="spellStart"/>
      <w:r w:rsidRPr="00112DBD">
        <w:rPr>
          <w:b/>
          <w:sz w:val="24"/>
          <w:szCs w:val="24"/>
          <w:u w:val="single"/>
        </w:rPr>
        <w:t>startApp</w:t>
      </w:r>
      <w:proofErr w:type="spellEnd"/>
      <w:r w:rsidRPr="00112DBD">
        <w:rPr>
          <w:sz w:val="24"/>
          <w:szCs w:val="24"/>
        </w:rPr>
        <w:t>.</w:t>
      </w:r>
    </w:p>
    <w:p w:rsidR="00FD0687" w:rsidRDefault="00112DBD" w:rsidP="0012462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159187" cy="245385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5385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D0687" w:rsidRDefault="00282143" w:rsidP="009A17A7">
      <w:pPr>
        <w:pStyle w:val="Heading1"/>
        <w:tabs>
          <w:tab w:val="left" w:pos="3065"/>
        </w:tabs>
        <w:rPr>
          <w:rFonts w:asciiTheme="minorHAnsi" w:eastAsiaTheme="minorEastAsia" w:hAnsiTheme="minorHAnsi" w:cstheme="minorBidi"/>
        </w:rPr>
      </w:pPr>
      <w:r>
        <w:lastRenderedPageBreak/>
        <w:t>S</w:t>
      </w:r>
      <w:r w:rsidR="009A17A7">
        <w:t>pecification and pseudocode</w:t>
      </w: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 w:rsidRPr="009A17A7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Python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is already an program very </w:t>
      </w:r>
      <w:r w:rsidRPr="009A17A7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easy to read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and the </w:t>
      </w:r>
      <w:r w:rsidRPr="009A17A7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pseudocode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would looks almost like the language, the specification are found all over the controller for easier understanding of the program, here are some examples:</w:t>
      </w: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84311" w:rsidP="00984311">
      <w:pPr>
        <w:pStyle w:val="Standard"/>
        <w:numPr>
          <w:ilvl w:val="0"/>
          <w:numId w:val="26"/>
        </w:numPr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Here is the </w:t>
      </w:r>
      <w:r w:rsidRPr="00FC252D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addition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algorithm:</w:t>
      </w:r>
    </w:p>
    <w:p w:rsidR="00984311" w:rsidRDefault="00984311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325DB6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5127080</wp:posOffset>
                </wp:positionH>
                <wp:positionV relativeFrom="paragraph">
                  <wp:posOffset>204017</wp:posOffset>
                </wp:positionV>
                <wp:extent cx="1131570" cy="375557"/>
                <wp:effectExtent l="0" t="0" r="1143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755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25DB6" w:rsidRDefault="00325DB6" w:rsidP="00325DB6">
                            <w:pPr>
                              <w:jc w:val="center"/>
                            </w:pPr>
                            <w: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403.7pt;margin-top:16.05pt;width:89.1pt;height:2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" filled="f" strokecolor="#ffc000 [3204]">
                <v:stroke joinstyle="round"/>
                <v:textbox>
                  <w:txbxContent>
                    <w:p w:rsidR="00325DB6" w:rsidRDefault="00325DB6" w:rsidP="00325DB6">
                      <w:pPr>
                        <w:jc w:val="center"/>
                      </w:pPr>
                      <w:r>
                        <w:t>Specification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426085</wp:posOffset>
                </wp:positionV>
                <wp:extent cx="784860" cy="175260"/>
                <wp:effectExtent l="38100" t="0" r="1524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1E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2.6pt;margin-top:33.55pt;width:61.8pt;height:13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" strokecolor="#ffc000 [3204]">
                <v:stroke endarrow="block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304165</wp:posOffset>
                </wp:positionV>
                <wp:extent cx="4107180" cy="7010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701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5BBA" id="Rectangle 6" o:spid="_x0000_s1026" style="position:absolute;margin-left:19.8pt;margin-top:23.95pt;width:323.4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" filled="f" strokecolor="#ffc000 [3204]">
                <v:stroke joinstyle="round"/>
              </v:rect>
            </w:pict>
          </mc:Fallback>
        </mc:AlternateContent>
      </w:r>
      <w:r w:rsidR="00984311"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w:drawing>
          <wp:inline distT="0" distB="0" distL="0" distR="0">
            <wp:extent cx="6472065" cy="37795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390" cy="37832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D942F4" w:rsidRDefault="00D942F4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D942F4" w:rsidP="00D942F4">
      <w:pPr>
        <w:pStyle w:val="Standard"/>
        <w:numPr>
          <w:ilvl w:val="0"/>
          <w:numId w:val="26"/>
        </w:numPr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Here is a </w:t>
      </w:r>
      <w:r w:rsidRPr="00D942F4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function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that tests if a number is </w:t>
      </w:r>
      <w:r w:rsidRPr="00D942F4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power of a base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using </w:t>
      </w:r>
      <w:r w:rsidRPr="00D942F4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t>logarithm</w:t>
      </w: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D942F4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w:drawing>
          <wp:inline distT="0" distB="0" distL="0" distR="0" wp14:anchorId="4F4E0789" wp14:editId="7F83FA04">
            <wp:extent cx="6505963" cy="13546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924" cy="136152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FA5A4A" w:rsidRDefault="00FA5A4A" w:rsidP="00FA5A4A">
      <w:pPr>
        <w:pStyle w:val="Standard"/>
        <w:numPr>
          <w:ilvl w:val="0"/>
          <w:numId w:val="26"/>
        </w:numPr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 w:rsidRPr="00FA5A4A">
        <w:rPr>
          <w:rFonts w:asciiTheme="minorHAnsi" w:eastAsiaTheme="minorEastAsia" w:hAnsiTheme="minorHAnsi" w:cstheme="minorBidi"/>
          <w:b/>
          <w:kern w:val="0"/>
          <w:lang w:val="en-US" w:eastAsia="ja-JP" w:bidi="ar-SA"/>
        </w:rPr>
        <w:lastRenderedPageBreak/>
        <w:t>Multiplication</w:t>
      </w:r>
      <w:r>
        <w:rPr>
          <w:rFonts w:asciiTheme="minorHAnsi" w:eastAsiaTheme="minorEastAsia" w:hAnsiTheme="minorHAnsi" w:cstheme="minorBidi"/>
          <w:kern w:val="0"/>
          <w:lang w:val="en-US" w:eastAsia="ja-JP" w:bidi="ar-SA"/>
        </w:rPr>
        <w:t xml:space="preserve"> algorithm:</w:t>
      </w:r>
    </w:p>
    <w:p w:rsidR="00FA5A4A" w:rsidRDefault="00FA5A4A" w:rsidP="00FA5A4A">
      <w:pPr>
        <w:pStyle w:val="Standard"/>
        <w:ind w:left="360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FA5A4A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B810E" wp14:editId="6572AA4F">
                <wp:simplePos x="0" y="0"/>
                <wp:positionH relativeFrom="column">
                  <wp:posOffset>4832350</wp:posOffset>
                </wp:positionH>
                <wp:positionV relativeFrom="paragraph">
                  <wp:posOffset>1253490</wp:posOffset>
                </wp:positionV>
                <wp:extent cx="1352550" cy="3683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4A" w:rsidRPr="00FA5A4A" w:rsidRDefault="00FA5A4A" w:rsidP="00FA5A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810E" id="Rectangle 30" o:spid="_x0000_s1031" style="position:absolute;margin-left:380.5pt;margin-top:98.7pt;width:106.5pt;height:2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" filled="f" stroked="f">
                <v:textbox>
                  <w:txbxContent>
                    <w:p w:rsidR="00FA5A4A" w:rsidRPr="00FA5A4A" w:rsidRDefault="00FA5A4A" w:rsidP="00FA5A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Output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CDE79" wp14:editId="74FFA9E3">
                <wp:simplePos x="0" y="0"/>
                <wp:positionH relativeFrom="column">
                  <wp:posOffset>5200650</wp:posOffset>
                </wp:positionH>
                <wp:positionV relativeFrom="paragraph">
                  <wp:posOffset>1088390</wp:posOffset>
                </wp:positionV>
                <wp:extent cx="285750" cy="260350"/>
                <wp:effectExtent l="38100" t="38100" r="190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8213F" id="Straight Arrow Connector 29" o:spid="_x0000_s1026" type="#_x0000_t32" style="position:absolute;margin-left:409.5pt;margin-top:85.7pt;width:22.5pt;height:2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" strokecolor="white [3212]">
                <v:stroke endarrow="block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552D1" wp14:editId="25E6DE64">
                <wp:simplePos x="0" y="0"/>
                <wp:positionH relativeFrom="column">
                  <wp:posOffset>4584700</wp:posOffset>
                </wp:positionH>
                <wp:positionV relativeFrom="paragraph">
                  <wp:posOffset>180340</wp:posOffset>
                </wp:positionV>
                <wp:extent cx="1352550" cy="368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4A" w:rsidRPr="00FA5A4A" w:rsidRDefault="00FA5A4A" w:rsidP="00FA5A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5A4A">
                              <w:rPr>
                                <w:color w:val="FFFFFF" w:themeColor="background1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552D1" id="Rectangle 28" o:spid="_x0000_s1032" style="position:absolute;margin-left:361pt;margin-top:14.2pt;width:106.5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" filled="f" stroked="f">
                <v:textbox>
                  <w:txbxContent>
                    <w:p w:rsidR="00FA5A4A" w:rsidRPr="00FA5A4A" w:rsidRDefault="00FA5A4A" w:rsidP="00FA5A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A5A4A">
                        <w:rPr>
                          <w:color w:val="FFFFFF" w:themeColor="background1"/>
                        </w:rP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E5A3A" wp14:editId="670829E0">
                <wp:simplePos x="0" y="0"/>
                <wp:positionH relativeFrom="column">
                  <wp:posOffset>304800</wp:posOffset>
                </wp:positionH>
                <wp:positionV relativeFrom="paragraph">
                  <wp:posOffset>481330</wp:posOffset>
                </wp:positionV>
                <wp:extent cx="5222240" cy="423333"/>
                <wp:effectExtent l="0" t="0" r="1651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240" cy="4233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380B9" id="Rectangle 27" o:spid="_x0000_s1026" style="position:absolute;margin-left:24pt;margin-top:37.9pt;width:411.2pt;height:33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" filled="f" strokecolor="#828288 [3208]">
                <v:stroke joinstyle="round"/>
              </v:rect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kern w:val="0"/>
          <w:lang w:val="en-US" w:eastAsia="en-US" w:bidi="ar-SA"/>
        </w:rPr>
        <w:drawing>
          <wp:inline distT="0" distB="0" distL="0" distR="0">
            <wp:extent cx="6451600" cy="485799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375" cy="4863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9A17A7" w:rsidRDefault="009A17A7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4F32A2" w:rsidRDefault="004F32A2" w:rsidP="00FD0687">
      <w:pPr>
        <w:pStyle w:val="Standard"/>
        <w:rPr>
          <w:rFonts w:asciiTheme="minorHAnsi" w:eastAsiaTheme="minorEastAsia" w:hAnsiTheme="minorHAnsi" w:cstheme="minorBidi"/>
          <w:kern w:val="0"/>
          <w:lang w:val="en-US" w:eastAsia="ja-JP" w:bidi="ar-SA"/>
        </w:rPr>
      </w:pPr>
    </w:p>
    <w:p w:rsidR="00FD0687" w:rsidRPr="00FD0687" w:rsidRDefault="00FD0687" w:rsidP="00FD0687">
      <w:pPr>
        <w:pStyle w:val="Standard"/>
        <w:rPr>
          <w:rFonts w:ascii="Arial" w:hAnsi="Arial" w:cs="Arial"/>
          <w:b/>
          <w:color w:val="FF0000"/>
          <w:sz w:val="18"/>
          <w:szCs w:val="18"/>
          <w:u w:val="single"/>
        </w:rPr>
      </w:pPr>
      <w:r w:rsidRPr="00FD0687">
        <w:rPr>
          <w:rFonts w:ascii="Arial" w:hAnsi="Arial" w:cs="Arial"/>
          <w:b/>
          <w:sz w:val="28"/>
          <w:szCs w:val="28"/>
        </w:rPr>
        <w:lastRenderedPageBreak/>
        <w:t>Running scenario for addition</w:t>
      </w:r>
      <w:r>
        <w:rPr>
          <w:rFonts w:ascii="Arial" w:hAnsi="Arial" w:cs="Arial"/>
          <w:b/>
          <w:sz w:val="30"/>
          <w:szCs w:val="30"/>
        </w:rPr>
        <w:t xml:space="preserve">               </w:t>
      </w:r>
      <w:r w:rsidRPr="00FD0687">
        <w:rPr>
          <w:rFonts w:ascii="Arial" w:hAnsi="Arial" w:cs="Arial"/>
          <w:b/>
          <w:color w:val="FF0000"/>
          <w:sz w:val="18"/>
          <w:szCs w:val="18"/>
        </w:rPr>
        <w:t xml:space="preserve">Note: </w:t>
      </w:r>
      <w:r w:rsidRPr="00FD0687">
        <w:rPr>
          <w:rFonts w:ascii="Arial" w:hAnsi="Arial" w:cs="Arial"/>
          <w:b/>
          <w:color w:val="FF0000"/>
          <w:sz w:val="18"/>
          <w:szCs w:val="18"/>
          <w:u w:val="single"/>
        </w:rPr>
        <w:t xml:space="preserve">the menu will appear at </w:t>
      </w:r>
      <w:proofErr w:type="spellStart"/>
      <w:r w:rsidRPr="00FD0687">
        <w:rPr>
          <w:rFonts w:ascii="Arial" w:hAnsi="Arial" w:cs="Arial"/>
          <w:b/>
          <w:color w:val="FF0000"/>
          <w:sz w:val="18"/>
          <w:szCs w:val="18"/>
          <w:u w:val="single"/>
        </w:rPr>
        <w:t>startApp</w:t>
      </w:r>
      <w:proofErr w:type="spellEnd"/>
      <w:r w:rsidRPr="00FD0687">
        <w:rPr>
          <w:rFonts w:ascii="Arial" w:hAnsi="Arial" w:cs="Arial"/>
          <w:b/>
          <w:color w:val="FF0000"/>
          <w:sz w:val="18"/>
          <w:szCs w:val="18"/>
          <w:u w:val="single"/>
        </w:rPr>
        <w:t xml:space="preserve"> runtime</w:t>
      </w:r>
    </w:p>
    <w:p w:rsidR="00FD0687" w:rsidRDefault="00FD0687" w:rsidP="00FD0687">
      <w:pPr>
        <w:pStyle w:val="Standard"/>
      </w:pPr>
    </w:p>
    <w:tbl>
      <w:tblPr>
        <w:tblW w:w="10800" w:type="dxa"/>
        <w:tblInd w:w="-9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1710"/>
        <w:gridCol w:w="4320"/>
        <w:gridCol w:w="4320"/>
      </w:tblGrid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User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Program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Description</w:t>
            </w: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112DBD">
            <w:pPr>
              <w:pStyle w:val="Standard"/>
              <w:tabs>
                <w:tab w:val="left" w:pos="1347"/>
              </w:tabs>
              <w:rPr>
                <w:shd w:val="clear" w:color="auto" w:fill="FFFF00"/>
              </w:rPr>
            </w:pPr>
            <w:r w:rsidRPr="00112DBD">
              <w:rPr>
                <w:b/>
                <w:shd w:val="clear" w:color="auto" w:fill="FFFF00"/>
              </w:rPr>
              <w:t>User</w:t>
            </w:r>
            <w:r>
              <w:rPr>
                <w:shd w:val="clear" w:color="auto" w:fill="FFFF00"/>
              </w:rPr>
              <w:t xml:space="preserve"> enters 1</w:t>
            </w: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Enter first number: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ABCDE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 w:rsidRPr="00112DBD">
              <w:rPr>
                <w:b/>
                <w:shd w:val="clear" w:color="auto" w:fill="FFFF00"/>
              </w:rPr>
              <w:t>Saves</w:t>
            </w:r>
            <w:r>
              <w:rPr>
                <w:shd w:val="clear" w:color="auto" w:fill="FFFF00"/>
              </w:rPr>
              <w:t xml:space="preserve"> the first number in a variable</w:t>
            </w: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Enter second number: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789F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  <w:t xml:space="preserve">Saves </w:t>
            </w:r>
            <w:r w:rsidRPr="00112DBD">
              <w:rPr>
                <w:shd w:val="clear" w:color="auto" w:fill="FFFF00"/>
              </w:rPr>
              <w:t>the second number in a variable</w:t>
            </w: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Enter the base of the 2 numbers: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7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 w:rsidRPr="00112DBD">
              <w:rPr>
                <w:b/>
                <w:shd w:val="clear" w:color="auto" w:fill="FFFF00"/>
              </w:rPr>
              <w:t>Saves</w:t>
            </w:r>
            <w:r>
              <w:rPr>
                <w:shd w:val="clear" w:color="auto" w:fill="FFFF00"/>
              </w:rPr>
              <w:t xml:space="preserve"> base in a variable</w:t>
            </w:r>
          </w:p>
        </w:tc>
      </w:tr>
      <w:tr w:rsidR="00FD0687" w:rsidTr="004A557B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</w:pPr>
            <w:r>
              <w:t>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FD0687" w:rsidP="004A557B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B357D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687" w:rsidRDefault="00112DBD" w:rsidP="004A557B">
            <w:pPr>
              <w:pStyle w:val="Standard"/>
            </w:pPr>
            <w:r>
              <w:rPr>
                <w:b/>
                <w:shd w:val="clear" w:color="auto" w:fill="FFFF00"/>
              </w:rPr>
              <w:t xml:space="preserve">Shows </w:t>
            </w:r>
            <w:r w:rsidRPr="00112DBD">
              <w:rPr>
                <w:shd w:val="clear" w:color="auto" w:fill="FFFF00"/>
              </w:rPr>
              <w:t>the addition of the 2 numbers</w:t>
            </w:r>
          </w:p>
        </w:tc>
      </w:tr>
    </w:tbl>
    <w:p w:rsidR="00FD0687" w:rsidRDefault="00FD0687" w:rsidP="00FD0687">
      <w:pPr>
        <w:pStyle w:val="Textbody"/>
      </w:pPr>
    </w:p>
    <w:p w:rsidR="00112DBD" w:rsidRDefault="00112DBD" w:rsidP="00FD0687">
      <w:pPr>
        <w:pStyle w:val="Textbody"/>
      </w:pPr>
    </w:p>
    <w:p w:rsidR="00112DBD" w:rsidRDefault="00112DBD" w:rsidP="00FD0687">
      <w:pPr>
        <w:pStyle w:val="Textbody"/>
      </w:pPr>
    </w:p>
    <w:p w:rsidR="00112DBD" w:rsidRDefault="00112DBD" w:rsidP="00FD0687">
      <w:pPr>
        <w:pStyle w:val="Textbody"/>
      </w:pPr>
    </w:p>
    <w:p w:rsidR="00FD0687" w:rsidRDefault="00FD0687" w:rsidP="0012462E">
      <w:pPr>
        <w:rPr>
          <w:sz w:val="24"/>
          <w:szCs w:val="24"/>
        </w:rPr>
      </w:pPr>
    </w:p>
    <w:p w:rsidR="0012462E" w:rsidRPr="0012462E" w:rsidRDefault="0012462E" w:rsidP="0012462E">
      <w:pPr>
        <w:rPr>
          <w:sz w:val="24"/>
          <w:szCs w:val="24"/>
        </w:rPr>
      </w:pPr>
    </w:p>
    <w:p w:rsidR="0012462E" w:rsidRDefault="0012462E" w:rsidP="0012462E">
      <w:pPr>
        <w:pStyle w:val="ListParagraph"/>
        <w:ind w:left="990"/>
        <w:rPr>
          <w:b/>
          <w:sz w:val="24"/>
          <w:szCs w:val="24"/>
        </w:rPr>
      </w:pPr>
    </w:p>
    <w:p w:rsidR="0012462E" w:rsidRPr="0012462E" w:rsidRDefault="0012462E" w:rsidP="0012462E">
      <w:pPr>
        <w:pStyle w:val="ListParagraph"/>
        <w:ind w:left="990"/>
        <w:rPr>
          <w:b/>
          <w:sz w:val="24"/>
          <w:szCs w:val="24"/>
        </w:rPr>
      </w:pPr>
    </w:p>
    <w:p w:rsidR="0012462E" w:rsidRDefault="0012462E" w:rsidP="00E11195">
      <w:pPr>
        <w:ind w:left="720"/>
      </w:pPr>
    </w:p>
    <w:p w:rsidR="0012462E" w:rsidRPr="00E11195" w:rsidRDefault="0012462E" w:rsidP="00E11195">
      <w:pPr>
        <w:ind w:left="720"/>
      </w:pPr>
    </w:p>
    <w:sectPr w:rsidR="0012462E" w:rsidRPr="00E11195" w:rsidSect="004E1AED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094" w:rsidRDefault="00CB1094">
      <w:pPr>
        <w:spacing w:after="0" w:line="240" w:lineRule="auto"/>
      </w:pPr>
      <w:r>
        <w:separator/>
      </w:r>
    </w:p>
  </w:endnote>
  <w:endnote w:type="continuationSeparator" w:id="0">
    <w:p w:rsidR="00CB1094" w:rsidRDefault="00CB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ngal">
    <w:panose1 w:val="000004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1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094" w:rsidRDefault="00CB1094">
      <w:pPr>
        <w:spacing w:after="0" w:line="240" w:lineRule="auto"/>
      </w:pPr>
      <w:r>
        <w:separator/>
      </w:r>
    </w:p>
  </w:footnote>
  <w:footnote w:type="continuationSeparator" w:id="0">
    <w:p w:rsidR="00CB1094" w:rsidRDefault="00CB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4BD"/>
      </v:shape>
    </w:pict>
  </w:numPicBullet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D4687"/>
    <w:multiLevelType w:val="hybridMultilevel"/>
    <w:tmpl w:val="F29E60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2D4B3A"/>
    <w:multiLevelType w:val="hybridMultilevel"/>
    <w:tmpl w:val="66CC1284"/>
    <w:lvl w:ilvl="0" w:tplc="D2B87524">
      <w:start w:val="1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4407C7"/>
    <w:multiLevelType w:val="hybridMultilevel"/>
    <w:tmpl w:val="36F81956"/>
    <w:lvl w:ilvl="0" w:tplc="D2B87524">
      <w:start w:val="1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3F4723"/>
    <w:multiLevelType w:val="hybridMultilevel"/>
    <w:tmpl w:val="88C0A7C4"/>
    <w:lvl w:ilvl="0" w:tplc="D2B87524">
      <w:start w:val="1"/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7655D7"/>
    <w:multiLevelType w:val="hybridMultilevel"/>
    <w:tmpl w:val="AA62ECC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0D70C40"/>
    <w:multiLevelType w:val="hybridMultilevel"/>
    <w:tmpl w:val="2D7087FE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C1EA6"/>
    <w:multiLevelType w:val="hybridMultilevel"/>
    <w:tmpl w:val="FB84B514"/>
    <w:lvl w:ilvl="0" w:tplc="D2B87524">
      <w:start w:val="1"/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E3A471A"/>
    <w:multiLevelType w:val="hybridMultilevel"/>
    <w:tmpl w:val="897E3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14"/>
  </w:num>
  <w:num w:numId="5">
    <w:abstractNumId w:val="22"/>
  </w:num>
  <w:num w:numId="6">
    <w:abstractNumId w:val="23"/>
  </w:num>
  <w:num w:numId="7">
    <w:abstractNumId w:val="21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5"/>
  </w:num>
  <w:num w:numId="21">
    <w:abstractNumId w:val="10"/>
  </w:num>
  <w:num w:numId="22">
    <w:abstractNumId w:val="20"/>
  </w:num>
  <w:num w:numId="23">
    <w:abstractNumId w:val="11"/>
  </w:num>
  <w:num w:numId="24">
    <w:abstractNumId w:val="12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55"/>
    <w:rsid w:val="00112DBD"/>
    <w:rsid w:val="0012462E"/>
    <w:rsid w:val="0015457E"/>
    <w:rsid w:val="00194DF6"/>
    <w:rsid w:val="00282143"/>
    <w:rsid w:val="00325DB6"/>
    <w:rsid w:val="004E1AED"/>
    <w:rsid w:val="004F32A2"/>
    <w:rsid w:val="005C12A5"/>
    <w:rsid w:val="00630FD9"/>
    <w:rsid w:val="00684C74"/>
    <w:rsid w:val="008F0E9C"/>
    <w:rsid w:val="00984311"/>
    <w:rsid w:val="009A17A7"/>
    <w:rsid w:val="00A1310C"/>
    <w:rsid w:val="00BB79DB"/>
    <w:rsid w:val="00BC7539"/>
    <w:rsid w:val="00CB1094"/>
    <w:rsid w:val="00D47A97"/>
    <w:rsid w:val="00D942F4"/>
    <w:rsid w:val="00E11195"/>
    <w:rsid w:val="00FA5A4A"/>
    <w:rsid w:val="00FB1A06"/>
    <w:rsid w:val="00FC252D"/>
    <w:rsid w:val="00FD0687"/>
    <w:rsid w:val="00F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7A61"/>
  <w15:docId w15:val="{12230478-66E1-4988-989F-420E92E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customStyle="1" w:styleId="Standard">
    <w:name w:val="Standard"/>
    <w:rsid w:val="00FE0055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</w:style>
  <w:style w:type="paragraph" w:styleId="ListParagraph">
    <w:name w:val="List Paragraph"/>
    <w:basedOn w:val="Normal"/>
    <w:uiPriority w:val="34"/>
    <w:unhideWhenUsed/>
    <w:qFormat/>
    <w:rsid w:val="00E11195"/>
    <w:pPr>
      <w:ind w:left="720"/>
      <w:contextualSpacing/>
    </w:pPr>
  </w:style>
  <w:style w:type="paragraph" w:customStyle="1" w:styleId="Textbody">
    <w:name w:val="Text body"/>
    <w:basedOn w:val="Standard"/>
    <w:rsid w:val="00FD068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6DD182-B3A9-4B59-931C-5E25842C535B}" type="doc">
      <dgm:prSet loTypeId="urn:microsoft.com/office/officeart/2005/8/layout/hierarchy2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1CC8E7-9F6F-4CC9-9654-44707531727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startApp</a:t>
          </a:r>
        </a:p>
      </dgm:t>
    </dgm:pt>
    <dgm:pt modelId="{EC0AAB57-739C-42E0-A6F6-41865CB606D0}" type="parTrans" cxnId="{74A3E4EC-98E6-43DD-B602-3DE392033C1D}">
      <dgm:prSet/>
      <dgm:spPr/>
      <dgm:t>
        <a:bodyPr/>
        <a:lstStyle/>
        <a:p>
          <a:endParaRPr lang="en-US"/>
        </a:p>
      </dgm:t>
    </dgm:pt>
    <dgm:pt modelId="{100860A7-2D7D-47C1-9C84-B9C48EC11E98}" type="sibTrans" cxnId="{74A3E4EC-98E6-43DD-B602-3DE392033C1D}">
      <dgm:prSet/>
      <dgm:spPr/>
      <dgm:t>
        <a:bodyPr/>
        <a:lstStyle/>
        <a:p>
          <a:endParaRPr lang="en-US"/>
        </a:p>
      </dgm:t>
    </dgm:pt>
    <dgm:pt modelId="{78D15FDA-F04F-4AEF-9413-0272558949F8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UI</a:t>
          </a:r>
        </a:p>
      </dgm:t>
    </dgm:pt>
    <dgm:pt modelId="{5F175929-0D57-41BB-BBFD-DE505C860433}" type="parTrans" cxnId="{AE31F4CF-8635-4F6B-BAC6-C0118C8222BF}">
      <dgm:prSet/>
      <dgm:spPr/>
      <dgm:t>
        <a:bodyPr/>
        <a:lstStyle/>
        <a:p>
          <a:endParaRPr lang="en-US"/>
        </a:p>
      </dgm:t>
    </dgm:pt>
    <dgm:pt modelId="{42E35A0C-ABC3-4EAE-893D-E677BFB497A4}" type="sibTrans" cxnId="{AE31F4CF-8635-4F6B-BAC6-C0118C8222BF}">
      <dgm:prSet/>
      <dgm:spPr/>
      <dgm:t>
        <a:bodyPr/>
        <a:lstStyle/>
        <a:p>
          <a:endParaRPr lang="en-US"/>
        </a:p>
      </dgm:t>
    </dgm:pt>
    <dgm:pt modelId="{AC93EE1E-822F-451B-B371-E08F6E950C1A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Controller</a:t>
          </a:r>
        </a:p>
      </dgm:t>
    </dgm:pt>
    <dgm:pt modelId="{38C991E5-BB86-4A99-A663-823005D32C39}" type="parTrans" cxnId="{938DCD76-E132-44ED-9AF2-A2CC7395190F}">
      <dgm:prSet/>
      <dgm:spPr/>
      <dgm:t>
        <a:bodyPr/>
        <a:lstStyle/>
        <a:p>
          <a:endParaRPr lang="en-US"/>
        </a:p>
      </dgm:t>
    </dgm:pt>
    <dgm:pt modelId="{D5BFCFCA-E281-4D44-B498-802800EDA31E}" type="sibTrans" cxnId="{938DCD76-E132-44ED-9AF2-A2CC7395190F}">
      <dgm:prSet/>
      <dgm:spPr/>
      <dgm:t>
        <a:bodyPr/>
        <a:lstStyle/>
        <a:p>
          <a:endParaRPr lang="en-US"/>
        </a:p>
      </dgm:t>
    </dgm:pt>
    <dgm:pt modelId="{C98643A4-EB55-4617-A8C0-C26B31B0DAAB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Tests</a:t>
          </a:r>
        </a:p>
      </dgm:t>
    </dgm:pt>
    <dgm:pt modelId="{02E37E3B-BAE3-4FBC-9021-3BDDFE4E7433}" type="parTrans" cxnId="{63B302A9-6784-4334-86EC-920445A7A761}">
      <dgm:prSet/>
      <dgm:spPr/>
      <dgm:t>
        <a:bodyPr/>
        <a:lstStyle/>
        <a:p>
          <a:endParaRPr lang="en-US"/>
        </a:p>
      </dgm:t>
    </dgm:pt>
    <dgm:pt modelId="{E414A4E0-8FE7-4137-BD4B-A1620B0A08A7}" type="sibTrans" cxnId="{63B302A9-6784-4334-86EC-920445A7A761}">
      <dgm:prSet/>
      <dgm:spPr/>
      <dgm:t>
        <a:bodyPr/>
        <a:lstStyle/>
        <a:p>
          <a:endParaRPr lang="en-US"/>
        </a:p>
      </dgm:t>
    </dgm:pt>
    <dgm:pt modelId="{DB7F2D8C-C783-4AA0-B0FC-30EE13B0D176}" type="pres">
      <dgm:prSet presAssocID="{246DD182-B3A9-4B59-931C-5E25842C53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5F6EF85-31E7-4A73-928D-0546209CC431}" type="pres">
      <dgm:prSet presAssocID="{6C1CC8E7-9F6F-4CC9-9654-447075317277}" presName="root1" presStyleCnt="0"/>
      <dgm:spPr/>
    </dgm:pt>
    <dgm:pt modelId="{69BD1746-1416-4A45-8D1D-6D2BC82EE501}" type="pres">
      <dgm:prSet presAssocID="{6C1CC8E7-9F6F-4CC9-9654-44707531727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8E622-A9F8-4511-91C7-8BC53AC29038}" type="pres">
      <dgm:prSet presAssocID="{6C1CC8E7-9F6F-4CC9-9654-447075317277}" presName="level2hierChild" presStyleCnt="0"/>
      <dgm:spPr/>
    </dgm:pt>
    <dgm:pt modelId="{6672B13A-6A7C-421E-98A4-D033D160173D}" type="pres">
      <dgm:prSet presAssocID="{5F175929-0D57-41BB-BBFD-DE505C860433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5EADE5F-3E62-4C0F-B149-B1741BB10DF2}" type="pres">
      <dgm:prSet presAssocID="{5F175929-0D57-41BB-BBFD-DE505C860433}" presName="connTx" presStyleLbl="parChTrans1D2" presStyleIdx="0" presStyleCnt="2"/>
      <dgm:spPr/>
      <dgm:t>
        <a:bodyPr/>
        <a:lstStyle/>
        <a:p>
          <a:endParaRPr lang="en-US"/>
        </a:p>
      </dgm:t>
    </dgm:pt>
    <dgm:pt modelId="{E32CBF33-B81A-4B10-815A-FA3CED4BFCC6}" type="pres">
      <dgm:prSet presAssocID="{78D15FDA-F04F-4AEF-9413-0272558949F8}" presName="root2" presStyleCnt="0"/>
      <dgm:spPr/>
    </dgm:pt>
    <dgm:pt modelId="{F93B45AE-70D3-4AA7-BA69-86B180183C18}" type="pres">
      <dgm:prSet presAssocID="{78D15FDA-F04F-4AEF-9413-0272558949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1306AB-77C2-4807-9F65-550C3B38F80F}" type="pres">
      <dgm:prSet presAssocID="{78D15FDA-F04F-4AEF-9413-0272558949F8}" presName="level3hierChild" presStyleCnt="0"/>
      <dgm:spPr/>
    </dgm:pt>
    <dgm:pt modelId="{DDDEFF94-6123-4FF6-9012-E7F4862CA1F7}" type="pres">
      <dgm:prSet presAssocID="{38C991E5-BB86-4A99-A663-823005D32C39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15DB81BB-6CD6-432C-BE0B-F90F22009FC7}" type="pres">
      <dgm:prSet presAssocID="{38C991E5-BB86-4A99-A663-823005D32C39}" presName="connTx" presStyleLbl="parChTrans1D3" presStyleIdx="0" presStyleCnt="1"/>
      <dgm:spPr/>
      <dgm:t>
        <a:bodyPr/>
        <a:lstStyle/>
        <a:p>
          <a:endParaRPr lang="en-US"/>
        </a:p>
      </dgm:t>
    </dgm:pt>
    <dgm:pt modelId="{5346FCCE-4C9A-4C6F-9FC5-14B5889310D6}" type="pres">
      <dgm:prSet presAssocID="{AC93EE1E-822F-451B-B371-E08F6E950C1A}" presName="root2" presStyleCnt="0"/>
      <dgm:spPr/>
    </dgm:pt>
    <dgm:pt modelId="{F3AA41F3-7AC5-433F-8EA3-EAFAF23AA03B}" type="pres">
      <dgm:prSet presAssocID="{AC93EE1E-822F-451B-B371-E08F6E950C1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C410BB-E401-4A35-A21E-9B1EB22B3E8F}" type="pres">
      <dgm:prSet presAssocID="{AC93EE1E-822F-451B-B371-E08F6E950C1A}" presName="level3hierChild" presStyleCnt="0"/>
      <dgm:spPr/>
    </dgm:pt>
    <dgm:pt modelId="{E5818945-1096-4889-A5DB-2952D2118524}" type="pres">
      <dgm:prSet presAssocID="{02E37E3B-BAE3-4FBC-9021-3BDDFE4E7433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4A2CE6E2-917B-4B39-B7AF-C6A200829292}" type="pres">
      <dgm:prSet presAssocID="{02E37E3B-BAE3-4FBC-9021-3BDDFE4E7433}" presName="connTx" presStyleLbl="parChTrans1D2" presStyleIdx="1" presStyleCnt="2"/>
      <dgm:spPr/>
      <dgm:t>
        <a:bodyPr/>
        <a:lstStyle/>
        <a:p>
          <a:endParaRPr lang="en-US"/>
        </a:p>
      </dgm:t>
    </dgm:pt>
    <dgm:pt modelId="{53ADE162-5E6E-48DF-9075-04E579B54AE9}" type="pres">
      <dgm:prSet presAssocID="{C98643A4-EB55-4617-A8C0-C26B31B0DAAB}" presName="root2" presStyleCnt="0"/>
      <dgm:spPr/>
    </dgm:pt>
    <dgm:pt modelId="{CD931E5A-CE7E-4EEE-A7FE-3C1409DFD19E}" type="pres">
      <dgm:prSet presAssocID="{C98643A4-EB55-4617-A8C0-C26B31B0DAA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4DA143-730E-46CE-BA40-F586FCA703C4}" type="pres">
      <dgm:prSet presAssocID="{C98643A4-EB55-4617-A8C0-C26B31B0DAAB}" presName="level3hierChild" presStyleCnt="0"/>
      <dgm:spPr/>
    </dgm:pt>
  </dgm:ptLst>
  <dgm:cxnLst>
    <dgm:cxn modelId="{2E842834-834B-4918-94D7-3452152D5A60}" type="presOf" srcId="{38C991E5-BB86-4A99-A663-823005D32C39}" destId="{DDDEFF94-6123-4FF6-9012-E7F4862CA1F7}" srcOrd="0" destOrd="0" presId="urn:microsoft.com/office/officeart/2005/8/layout/hierarchy2"/>
    <dgm:cxn modelId="{63B302A9-6784-4334-86EC-920445A7A761}" srcId="{6C1CC8E7-9F6F-4CC9-9654-447075317277}" destId="{C98643A4-EB55-4617-A8C0-C26B31B0DAAB}" srcOrd="1" destOrd="0" parTransId="{02E37E3B-BAE3-4FBC-9021-3BDDFE4E7433}" sibTransId="{E414A4E0-8FE7-4137-BD4B-A1620B0A08A7}"/>
    <dgm:cxn modelId="{F2575831-F194-45D7-8BE7-97698B3921AA}" type="presOf" srcId="{5F175929-0D57-41BB-BBFD-DE505C860433}" destId="{A5EADE5F-3E62-4C0F-B149-B1741BB10DF2}" srcOrd="1" destOrd="0" presId="urn:microsoft.com/office/officeart/2005/8/layout/hierarchy2"/>
    <dgm:cxn modelId="{5DB4F80E-A772-40A5-A511-7947AE076E73}" type="presOf" srcId="{6C1CC8E7-9F6F-4CC9-9654-447075317277}" destId="{69BD1746-1416-4A45-8D1D-6D2BC82EE501}" srcOrd="0" destOrd="0" presId="urn:microsoft.com/office/officeart/2005/8/layout/hierarchy2"/>
    <dgm:cxn modelId="{1B042113-539D-4F1D-9C77-E83F6FA527EE}" type="presOf" srcId="{5F175929-0D57-41BB-BBFD-DE505C860433}" destId="{6672B13A-6A7C-421E-98A4-D033D160173D}" srcOrd="0" destOrd="0" presId="urn:microsoft.com/office/officeart/2005/8/layout/hierarchy2"/>
    <dgm:cxn modelId="{48B9FC8D-FCE1-420E-AD0F-5BC7B6885472}" type="presOf" srcId="{78D15FDA-F04F-4AEF-9413-0272558949F8}" destId="{F93B45AE-70D3-4AA7-BA69-86B180183C18}" srcOrd="0" destOrd="0" presId="urn:microsoft.com/office/officeart/2005/8/layout/hierarchy2"/>
    <dgm:cxn modelId="{74A3E4EC-98E6-43DD-B602-3DE392033C1D}" srcId="{246DD182-B3A9-4B59-931C-5E25842C535B}" destId="{6C1CC8E7-9F6F-4CC9-9654-447075317277}" srcOrd="0" destOrd="0" parTransId="{EC0AAB57-739C-42E0-A6F6-41865CB606D0}" sibTransId="{100860A7-2D7D-47C1-9C84-B9C48EC11E98}"/>
    <dgm:cxn modelId="{0273A6D7-651E-439B-B465-93124ED735B1}" type="presOf" srcId="{38C991E5-BB86-4A99-A663-823005D32C39}" destId="{15DB81BB-6CD6-432C-BE0B-F90F22009FC7}" srcOrd="1" destOrd="0" presId="urn:microsoft.com/office/officeart/2005/8/layout/hierarchy2"/>
    <dgm:cxn modelId="{A39448C3-697D-443D-B0C7-AC6FB7D0C21A}" type="presOf" srcId="{AC93EE1E-822F-451B-B371-E08F6E950C1A}" destId="{F3AA41F3-7AC5-433F-8EA3-EAFAF23AA03B}" srcOrd="0" destOrd="0" presId="urn:microsoft.com/office/officeart/2005/8/layout/hierarchy2"/>
    <dgm:cxn modelId="{AE31F4CF-8635-4F6B-BAC6-C0118C8222BF}" srcId="{6C1CC8E7-9F6F-4CC9-9654-447075317277}" destId="{78D15FDA-F04F-4AEF-9413-0272558949F8}" srcOrd="0" destOrd="0" parTransId="{5F175929-0D57-41BB-BBFD-DE505C860433}" sibTransId="{42E35A0C-ABC3-4EAE-893D-E677BFB497A4}"/>
    <dgm:cxn modelId="{84262310-C183-4785-9E9D-786A4A2003D1}" type="presOf" srcId="{02E37E3B-BAE3-4FBC-9021-3BDDFE4E7433}" destId="{4A2CE6E2-917B-4B39-B7AF-C6A200829292}" srcOrd="1" destOrd="0" presId="urn:microsoft.com/office/officeart/2005/8/layout/hierarchy2"/>
    <dgm:cxn modelId="{5CD50970-AC70-4085-BCE1-BD867953D23F}" type="presOf" srcId="{02E37E3B-BAE3-4FBC-9021-3BDDFE4E7433}" destId="{E5818945-1096-4889-A5DB-2952D2118524}" srcOrd="0" destOrd="0" presId="urn:microsoft.com/office/officeart/2005/8/layout/hierarchy2"/>
    <dgm:cxn modelId="{634477EF-6041-410B-B5D0-52161B7DC1D1}" type="presOf" srcId="{C98643A4-EB55-4617-A8C0-C26B31B0DAAB}" destId="{CD931E5A-CE7E-4EEE-A7FE-3C1409DFD19E}" srcOrd="0" destOrd="0" presId="urn:microsoft.com/office/officeart/2005/8/layout/hierarchy2"/>
    <dgm:cxn modelId="{36CE0DEA-30A0-4D46-901F-FCFCC388F63A}" type="presOf" srcId="{246DD182-B3A9-4B59-931C-5E25842C535B}" destId="{DB7F2D8C-C783-4AA0-B0FC-30EE13B0D176}" srcOrd="0" destOrd="0" presId="urn:microsoft.com/office/officeart/2005/8/layout/hierarchy2"/>
    <dgm:cxn modelId="{938DCD76-E132-44ED-9AF2-A2CC7395190F}" srcId="{78D15FDA-F04F-4AEF-9413-0272558949F8}" destId="{AC93EE1E-822F-451B-B371-E08F6E950C1A}" srcOrd="0" destOrd="0" parTransId="{38C991E5-BB86-4A99-A663-823005D32C39}" sibTransId="{D5BFCFCA-E281-4D44-B498-802800EDA31E}"/>
    <dgm:cxn modelId="{61FAA148-6197-4015-A2F5-0940F33002BE}" type="presParOf" srcId="{DB7F2D8C-C783-4AA0-B0FC-30EE13B0D176}" destId="{95F6EF85-31E7-4A73-928D-0546209CC431}" srcOrd="0" destOrd="0" presId="urn:microsoft.com/office/officeart/2005/8/layout/hierarchy2"/>
    <dgm:cxn modelId="{F8C46AD0-EE9B-445E-8CE1-FB8056857717}" type="presParOf" srcId="{95F6EF85-31E7-4A73-928D-0546209CC431}" destId="{69BD1746-1416-4A45-8D1D-6D2BC82EE501}" srcOrd="0" destOrd="0" presId="urn:microsoft.com/office/officeart/2005/8/layout/hierarchy2"/>
    <dgm:cxn modelId="{1943FA87-478A-4389-BA85-170E9AEB81A4}" type="presParOf" srcId="{95F6EF85-31E7-4A73-928D-0546209CC431}" destId="{E478E622-A9F8-4511-91C7-8BC53AC29038}" srcOrd="1" destOrd="0" presId="urn:microsoft.com/office/officeart/2005/8/layout/hierarchy2"/>
    <dgm:cxn modelId="{12911A8D-E528-4C5B-87BF-D0B13D18A2FA}" type="presParOf" srcId="{E478E622-A9F8-4511-91C7-8BC53AC29038}" destId="{6672B13A-6A7C-421E-98A4-D033D160173D}" srcOrd="0" destOrd="0" presId="urn:microsoft.com/office/officeart/2005/8/layout/hierarchy2"/>
    <dgm:cxn modelId="{93DBE6E2-14C9-423E-A833-5DAF03260B7A}" type="presParOf" srcId="{6672B13A-6A7C-421E-98A4-D033D160173D}" destId="{A5EADE5F-3E62-4C0F-B149-B1741BB10DF2}" srcOrd="0" destOrd="0" presId="urn:microsoft.com/office/officeart/2005/8/layout/hierarchy2"/>
    <dgm:cxn modelId="{9DE297A3-6D2A-4A62-A344-83B576AEF444}" type="presParOf" srcId="{E478E622-A9F8-4511-91C7-8BC53AC29038}" destId="{E32CBF33-B81A-4B10-815A-FA3CED4BFCC6}" srcOrd="1" destOrd="0" presId="urn:microsoft.com/office/officeart/2005/8/layout/hierarchy2"/>
    <dgm:cxn modelId="{75539344-747B-4FDD-80BD-0200D1450866}" type="presParOf" srcId="{E32CBF33-B81A-4B10-815A-FA3CED4BFCC6}" destId="{F93B45AE-70D3-4AA7-BA69-86B180183C18}" srcOrd="0" destOrd="0" presId="urn:microsoft.com/office/officeart/2005/8/layout/hierarchy2"/>
    <dgm:cxn modelId="{35BD7F9D-C242-4740-A1F0-9AE7CEACD4E5}" type="presParOf" srcId="{E32CBF33-B81A-4B10-815A-FA3CED4BFCC6}" destId="{331306AB-77C2-4807-9F65-550C3B38F80F}" srcOrd="1" destOrd="0" presId="urn:microsoft.com/office/officeart/2005/8/layout/hierarchy2"/>
    <dgm:cxn modelId="{5D42F13B-6CAB-43A6-B79D-EAA37E28E1FC}" type="presParOf" srcId="{331306AB-77C2-4807-9F65-550C3B38F80F}" destId="{DDDEFF94-6123-4FF6-9012-E7F4862CA1F7}" srcOrd="0" destOrd="0" presId="urn:microsoft.com/office/officeart/2005/8/layout/hierarchy2"/>
    <dgm:cxn modelId="{798EB55F-7DD1-4A6B-969A-23EAEFB10C8A}" type="presParOf" srcId="{DDDEFF94-6123-4FF6-9012-E7F4862CA1F7}" destId="{15DB81BB-6CD6-432C-BE0B-F90F22009FC7}" srcOrd="0" destOrd="0" presId="urn:microsoft.com/office/officeart/2005/8/layout/hierarchy2"/>
    <dgm:cxn modelId="{F664A62A-39E7-4927-8844-5AEBDFEEE551}" type="presParOf" srcId="{331306AB-77C2-4807-9F65-550C3B38F80F}" destId="{5346FCCE-4C9A-4C6F-9FC5-14B5889310D6}" srcOrd="1" destOrd="0" presId="urn:microsoft.com/office/officeart/2005/8/layout/hierarchy2"/>
    <dgm:cxn modelId="{80FD876C-2838-4DCF-9348-625B5568AF02}" type="presParOf" srcId="{5346FCCE-4C9A-4C6F-9FC5-14B5889310D6}" destId="{F3AA41F3-7AC5-433F-8EA3-EAFAF23AA03B}" srcOrd="0" destOrd="0" presId="urn:microsoft.com/office/officeart/2005/8/layout/hierarchy2"/>
    <dgm:cxn modelId="{A32F2B71-E3BD-4501-9EE7-91579BDFBD3C}" type="presParOf" srcId="{5346FCCE-4C9A-4C6F-9FC5-14B5889310D6}" destId="{60C410BB-E401-4A35-A21E-9B1EB22B3E8F}" srcOrd="1" destOrd="0" presId="urn:microsoft.com/office/officeart/2005/8/layout/hierarchy2"/>
    <dgm:cxn modelId="{C5131B81-2740-4870-BC99-098AD070BC9A}" type="presParOf" srcId="{E478E622-A9F8-4511-91C7-8BC53AC29038}" destId="{E5818945-1096-4889-A5DB-2952D2118524}" srcOrd="2" destOrd="0" presId="urn:microsoft.com/office/officeart/2005/8/layout/hierarchy2"/>
    <dgm:cxn modelId="{D73F3EFD-F801-4AC2-80E6-83CFE7423AA8}" type="presParOf" srcId="{E5818945-1096-4889-A5DB-2952D2118524}" destId="{4A2CE6E2-917B-4B39-B7AF-C6A200829292}" srcOrd="0" destOrd="0" presId="urn:microsoft.com/office/officeart/2005/8/layout/hierarchy2"/>
    <dgm:cxn modelId="{B8DB0D8A-2583-4337-8ABF-F4D820A0CDD9}" type="presParOf" srcId="{E478E622-A9F8-4511-91C7-8BC53AC29038}" destId="{53ADE162-5E6E-48DF-9075-04E579B54AE9}" srcOrd="3" destOrd="0" presId="urn:microsoft.com/office/officeart/2005/8/layout/hierarchy2"/>
    <dgm:cxn modelId="{3F337C6E-ECB9-4D39-BDA8-5085A3B089C4}" type="presParOf" srcId="{53ADE162-5E6E-48DF-9075-04E579B54AE9}" destId="{CD931E5A-CE7E-4EEE-A7FE-3C1409DFD19E}" srcOrd="0" destOrd="0" presId="urn:microsoft.com/office/officeart/2005/8/layout/hierarchy2"/>
    <dgm:cxn modelId="{62C538DC-9955-4AB5-A11C-326E43BDDE82}" type="presParOf" srcId="{53ADE162-5E6E-48DF-9075-04E579B54AE9}" destId="{184DA143-730E-46CE-BA40-F586FCA703C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D1746-1416-4A45-8D1D-6D2BC82EE501}">
      <dsp:nvSpPr>
        <dsp:cNvPr id="0" name=""/>
        <dsp:cNvSpPr/>
      </dsp:nvSpPr>
      <dsp:spPr>
        <a:xfrm>
          <a:off x="302" y="1093272"/>
          <a:ext cx="1418108" cy="709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solidFill>
                <a:schemeClr val="tx1"/>
              </a:solidFill>
            </a:rPr>
            <a:t>startApp</a:t>
          </a:r>
        </a:p>
      </dsp:txBody>
      <dsp:txXfrm>
        <a:off x="21069" y="1114039"/>
        <a:ext cx="1376574" cy="667520"/>
      </dsp:txXfrm>
    </dsp:sp>
    <dsp:sp modelId="{6672B13A-6A7C-421E-98A4-D033D160173D}">
      <dsp:nvSpPr>
        <dsp:cNvPr id="0" name=""/>
        <dsp:cNvSpPr/>
      </dsp:nvSpPr>
      <dsp:spPr>
        <a:xfrm rot="19457599">
          <a:off x="1352751" y="1221908"/>
          <a:ext cx="698562" cy="44077"/>
        </a:xfrm>
        <a:custGeom>
          <a:avLst/>
          <a:gdLst/>
          <a:ahLst/>
          <a:cxnLst/>
          <a:rect l="0" t="0" r="0" b="0"/>
          <a:pathLst>
            <a:path>
              <a:moveTo>
                <a:pt x="0" y="22038"/>
              </a:moveTo>
              <a:lnTo>
                <a:pt x="698562" y="22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84568" y="1226482"/>
        <a:ext cx="34928" cy="34928"/>
      </dsp:txXfrm>
    </dsp:sp>
    <dsp:sp modelId="{F93B45AE-70D3-4AA7-BA69-86B180183C18}">
      <dsp:nvSpPr>
        <dsp:cNvPr id="0" name=""/>
        <dsp:cNvSpPr/>
      </dsp:nvSpPr>
      <dsp:spPr>
        <a:xfrm>
          <a:off x="1985654" y="685566"/>
          <a:ext cx="1418108" cy="709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solidFill>
                <a:schemeClr val="tx1"/>
              </a:solidFill>
            </a:rPr>
            <a:t>UI</a:t>
          </a:r>
        </a:p>
      </dsp:txBody>
      <dsp:txXfrm>
        <a:off x="2006421" y="706333"/>
        <a:ext cx="1376574" cy="667520"/>
      </dsp:txXfrm>
    </dsp:sp>
    <dsp:sp modelId="{DDDEFF94-6123-4FF6-9012-E7F4862CA1F7}">
      <dsp:nvSpPr>
        <dsp:cNvPr id="0" name=""/>
        <dsp:cNvSpPr/>
      </dsp:nvSpPr>
      <dsp:spPr>
        <a:xfrm>
          <a:off x="3403763" y="1018055"/>
          <a:ext cx="567243" cy="44077"/>
        </a:xfrm>
        <a:custGeom>
          <a:avLst/>
          <a:gdLst/>
          <a:ahLst/>
          <a:cxnLst/>
          <a:rect l="0" t="0" r="0" b="0"/>
          <a:pathLst>
            <a:path>
              <a:moveTo>
                <a:pt x="0" y="22038"/>
              </a:moveTo>
              <a:lnTo>
                <a:pt x="567243" y="2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3204" y="1025912"/>
        <a:ext cx="28362" cy="28362"/>
      </dsp:txXfrm>
    </dsp:sp>
    <dsp:sp modelId="{F3AA41F3-7AC5-433F-8EA3-EAFAF23AA03B}">
      <dsp:nvSpPr>
        <dsp:cNvPr id="0" name=""/>
        <dsp:cNvSpPr/>
      </dsp:nvSpPr>
      <dsp:spPr>
        <a:xfrm>
          <a:off x="3971006" y="685566"/>
          <a:ext cx="1418108" cy="709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solidFill>
                <a:schemeClr val="tx1"/>
              </a:solidFill>
            </a:rPr>
            <a:t>Controller</a:t>
          </a:r>
        </a:p>
      </dsp:txBody>
      <dsp:txXfrm>
        <a:off x="3991773" y="706333"/>
        <a:ext cx="1376574" cy="667520"/>
      </dsp:txXfrm>
    </dsp:sp>
    <dsp:sp modelId="{E5818945-1096-4889-A5DB-2952D2118524}">
      <dsp:nvSpPr>
        <dsp:cNvPr id="0" name=""/>
        <dsp:cNvSpPr/>
      </dsp:nvSpPr>
      <dsp:spPr>
        <a:xfrm rot="2142401">
          <a:off x="1352751" y="1629614"/>
          <a:ext cx="698562" cy="44077"/>
        </a:xfrm>
        <a:custGeom>
          <a:avLst/>
          <a:gdLst/>
          <a:ahLst/>
          <a:cxnLst/>
          <a:rect l="0" t="0" r="0" b="0"/>
          <a:pathLst>
            <a:path>
              <a:moveTo>
                <a:pt x="0" y="22038"/>
              </a:moveTo>
              <a:lnTo>
                <a:pt x="698562" y="22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84568" y="1634189"/>
        <a:ext cx="34928" cy="34928"/>
      </dsp:txXfrm>
    </dsp:sp>
    <dsp:sp modelId="{CD931E5A-CE7E-4EEE-A7FE-3C1409DFD19E}">
      <dsp:nvSpPr>
        <dsp:cNvPr id="0" name=""/>
        <dsp:cNvSpPr/>
      </dsp:nvSpPr>
      <dsp:spPr>
        <a:xfrm>
          <a:off x="1985654" y="1500979"/>
          <a:ext cx="1418108" cy="709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solidFill>
                <a:schemeClr val="tx1"/>
              </a:solidFill>
            </a:rPr>
            <a:t>Tests</a:t>
          </a:r>
        </a:p>
      </dsp:txBody>
      <dsp:txXfrm>
        <a:off x="2006421" y="1521746"/>
        <a:ext cx="1376574" cy="667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D2B9C21-BCEF-4194-84D1-D3035AB9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Denis</cp:lastModifiedBy>
  <cp:revision>12</cp:revision>
  <dcterms:created xsi:type="dcterms:W3CDTF">2016-12-06T14:46:00Z</dcterms:created>
  <dcterms:modified xsi:type="dcterms:W3CDTF">2016-12-07T15:41:00Z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